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C040" w14:textId="6963F1C9" w:rsidR="009736F9" w:rsidRDefault="009736F9" w:rsidP="009736F9">
      <w:pPr>
        <w:widowControl w:val="0"/>
        <w:autoSpaceDE w:val="0"/>
        <w:autoSpaceDN w:val="0"/>
        <w:adjustRightInd w:val="0"/>
        <w:spacing w:before="240" w:after="240" w:line="360" w:lineRule="auto"/>
        <w:ind w:right="-1656"/>
        <w:rPr>
          <w:rFonts w:asciiTheme="majorHAnsi" w:hAnsiTheme="majorHAnsi" w:cs="Arial"/>
          <w:b/>
          <w:szCs w:val="22"/>
          <w:lang w:val="en-US"/>
        </w:rPr>
      </w:pPr>
      <w:r>
        <w:rPr>
          <w:rFonts w:asciiTheme="majorHAnsi" w:hAnsiTheme="majorHAnsi" w:cs="Arial"/>
          <w:b/>
        </w:rPr>
        <w:t>E</w:t>
      </w:r>
      <w:proofErr w:type="spellStart"/>
      <w:r w:rsidRPr="00E167D2">
        <w:rPr>
          <w:rFonts w:asciiTheme="majorHAnsi" w:hAnsiTheme="majorHAnsi" w:cs="Arial"/>
          <w:b/>
          <w:szCs w:val="22"/>
          <w:lang w:val="en-US"/>
        </w:rPr>
        <w:t>xamples</w:t>
      </w:r>
      <w:proofErr w:type="spellEnd"/>
      <w:r w:rsidRPr="00E167D2">
        <w:rPr>
          <w:rFonts w:asciiTheme="majorHAnsi" w:hAnsiTheme="majorHAnsi" w:cs="Arial"/>
          <w:b/>
          <w:szCs w:val="22"/>
          <w:lang w:val="en-US"/>
        </w:rPr>
        <w:t xml:space="preserve"> of empathic</w:t>
      </w:r>
      <w:r>
        <w:rPr>
          <w:rFonts w:asciiTheme="majorHAnsi" w:hAnsiTheme="majorHAnsi" w:cs="Arial"/>
          <w:b/>
          <w:szCs w:val="22"/>
          <w:lang w:val="en-US"/>
        </w:rPr>
        <w:t xml:space="preserve"> responses</w:t>
      </w:r>
      <w:r w:rsidRPr="00E167D2">
        <w:rPr>
          <w:rFonts w:asciiTheme="majorHAnsi" w:hAnsiTheme="majorHAnsi" w:cs="Arial"/>
          <w:b/>
          <w:szCs w:val="22"/>
          <w:lang w:val="en-US"/>
        </w:rPr>
        <w:t xml:space="preserve"> to children’s </w:t>
      </w:r>
      <w:proofErr w:type="spellStart"/>
      <w:r w:rsidRPr="00E167D2">
        <w:rPr>
          <w:rFonts w:asciiTheme="majorHAnsi" w:hAnsiTheme="majorHAnsi" w:cs="Arial"/>
          <w:b/>
          <w:szCs w:val="22"/>
          <w:lang w:val="en-US"/>
        </w:rPr>
        <w:t>behaviours</w:t>
      </w:r>
      <w:proofErr w:type="spellEnd"/>
      <w:r>
        <w:rPr>
          <w:rFonts w:asciiTheme="majorHAnsi" w:hAnsiTheme="majorHAnsi" w:cs="Arial"/>
          <w:b/>
          <w:szCs w:val="22"/>
          <w:lang w:val="en-US"/>
        </w:rPr>
        <w:tab/>
      </w:r>
      <w:r>
        <w:rPr>
          <w:rFonts w:asciiTheme="majorHAnsi" w:hAnsiTheme="majorHAnsi" w:cs="Arial"/>
          <w:b/>
          <w:szCs w:val="22"/>
          <w:lang w:val="en-US"/>
        </w:rPr>
        <w:tab/>
      </w:r>
      <w:r w:rsidRPr="009736F9">
        <w:rPr>
          <w:rFonts w:asciiTheme="majorHAnsi" w:hAnsiTheme="majorHAnsi" w:cs="Arial"/>
          <w:bCs/>
          <w:szCs w:val="22"/>
          <w:lang w:val="en-US"/>
        </w:rPr>
        <w:t>Box 12</w:t>
      </w:r>
      <w:r w:rsidRPr="00E167D2">
        <w:rPr>
          <w:rFonts w:asciiTheme="majorHAnsi" w:hAnsiTheme="majorHAnsi" w:cs="Arial"/>
          <w:b/>
          <w:szCs w:val="22"/>
          <w:lang w:val="en-US"/>
        </w:rPr>
        <w:tab/>
      </w:r>
    </w:p>
    <w:p w14:paraId="3753398F" w14:textId="77777777" w:rsidR="009736F9" w:rsidRPr="00E167D2" w:rsidRDefault="009736F9" w:rsidP="009736F9">
      <w:pPr>
        <w:widowControl w:val="0"/>
        <w:autoSpaceDE w:val="0"/>
        <w:autoSpaceDN w:val="0"/>
        <w:adjustRightInd w:val="0"/>
        <w:spacing w:before="240" w:after="240" w:line="360" w:lineRule="auto"/>
        <w:ind w:right="-1656"/>
        <w:rPr>
          <w:rFonts w:asciiTheme="majorHAnsi" w:hAnsiTheme="majorHAnsi" w:cs="Arial"/>
          <w:szCs w:val="22"/>
          <w:lang w:val="en-US"/>
        </w:rPr>
      </w:pPr>
      <w:r w:rsidRPr="00E167D2">
        <w:rPr>
          <w:rFonts w:asciiTheme="majorHAnsi" w:hAnsiTheme="majorHAnsi" w:cs="Arial"/>
          <w:szCs w:val="22"/>
          <w:lang w:val="en-US"/>
        </w:rPr>
        <w:t xml:space="preserve">After you have stopped the antisocial </w:t>
      </w:r>
      <w:proofErr w:type="spellStart"/>
      <w:r w:rsidRPr="00E167D2">
        <w:rPr>
          <w:rFonts w:asciiTheme="majorHAnsi" w:hAnsiTheme="majorHAnsi" w:cs="Arial"/>
          <w:szCs w:val="22"/>
          <w:lang w:val="en-US"/>
        </w:rPr>
        <w:t>behaviour</w:t>
      </w:r>
      <w:proofErr w:type="spellEnd"/>
      <w:r w:rsidRPr="00E167D2">
        <w:rPr>
          <w:rFonts w:asciiTheme="majorHAnsi" w:hAnsiTheme="majorHAnsi" w:cs="Arial"/>
          <w:szCs w:val="22"/>
          <w:lang w:val="en-US"/>
        </w:rPr>
        <w:t xml:space="preserve"> (if that is necessary) you might say:</w:t>
      </w:r>
      <w:r w:rsidRPr="00E167D2">
        <w:rPr>
          <w:rFonts w:asciiTheme="majorHAnsi" w:hAnsiTheme="majorHAnsi" w:cs="Arial"/>
          <w:szCs w:val="22"/>
          <w:lang w:val="en-US"/>
        </w:rPr>
        <w:tab/>
      </w:r>
      <w:r w:rsidRPr="00E167D2">
        <w:rPr>
          <w:rFonts w:asciiTheme="majorHAnsi" w:hAnsiTheme="majorHAnsi" w:cs="Arial"/>
          <w:szCs w:val="22"/>
          <w:lang w:val="en-US"/>
        </w:rPr>
        <w:tab/>
      </w:r>
    </w:p>
    <w:p w14:paraId="0ED3E26B" w14:textId="77777777" w:rsidR="009736F9" w:rsidRPr="00E167D2" w:rsidRDefault="009736F9" w:rsidP="009736F9">
      <w:pPr>
        <w:pStyle w:val="ListParagraph"/>
        <w:widowControl w:val="0"/>
        <w:numPr>
          <w:ilvl w:val="0"/>
          <w:numId w:val="5"/>
        </w:numPr>
        <w:tabs>
          <w:tab w:val="left" w:pos="412"/>
          <w:tab w:val="left" w:pos="3465"/>
        </w:tabs>
        <w:autoSpaceDE w:val="0"/>
        <w:autoSpaceDN w:val="0"/>
        <w:adjustRightInd w:val="0"/>
        <w:spacing w:before="187" w:after="240" w:line="273" w:lineRule="exact"/>
        <w:ind w:left="426" w:right="724" w:hanging="284"/>
        <w:rPr>
          <w:rFonts w:asciiTheme="majorHAnsi" w:hAnsiTheme="majorHAnsi" w:cs="Arial"/>
          <w:szCs w:val="22"/>
          <w:lang w:val="en-US"/>
        </w:rPr>
      </w:pPr>
      <w:r w:rsidRPr="00E167D2">
        <w:rPr>
          <w:rFonts w:asciiTheme="majorHAnsi" w:hAnsiTheme="majorHAnsi" w:cs="Arial"/>
          <w:szCs w:val="22"/>
          <w:lang w:val="en-US"/>
        </w:rPr>
        <w:t>You really want ………………</w:t>
      </w:r>
      <w:r w:rsidRPr="00E167D2">
        <w:rPr>
          <w:rFonts w:asciiTheme="majorHAnsi" w:hAnsiTheme="majorHAnsi" w:cs="Arial"/>
          <w:szCs w:val="22"/>
          <w:lang w:val="en-US"/>
        </w:rPr>
        <w:tab/>
        <w:t>I know you do, but you can’t ……… because ….</w:t>
      </w:r>
    </w:p>
    <w:p w14:paraId="71A1D093" w14:textId="77777777" w:rsidR="009736F9" w:rsidRPr="00E167D2" w:rsidRDefault="009736F9" w:rsidP="009736F9">
      <w:pPr>
        <w:widowControl w:val="0"/>
        <w:autoSpaceDE w:val="0"/>
        <w:autoSpaceDN w:val="0"/>
        <w:adjustRightInd w:val="0"/>
        <w:spacing w:before="187" w:after="240" w:line="278" w:lineRule="exact"/>
        <w:ind w:left="426" w:right="724" w:hanging="284"/>
        <w:rPr>
          <w:rFonts w:asciiTheme="majorHAnsi" w:hAnsiTheme="majorHAnsi" w:cs="Arial"/>
          <w:szCs w:val="22"/>
          <w:lang w:val="en-US"/>
        </w:rPr>
      </w:pPr>
      <w:r w:rsidRPr="00E167D2">
        <w:rPr>
          <w:rFonts w:asciiTheme="majorHAnsi" w:hAnsiTheme="majorHAnsi" w:cs="Arial"/>
          <w:szCs w:val="22"/>
          <w:lang w:val="en-US"/>
        </w:rPr>
        <w:t>•</w:t>
      </w:r>
      <w:r w:rsidRPr="00E167D2">
        <w:rPr>
          <w:rFonts w:asciiTheme="majorHAnsi" w:hAnsiTheme="majorHAnsi" w:cs="Arial"/>
          <w:szCs w:val="22"/>
          <w:lang w:val="en-US"/>
        </w:rPr>
        <w:tab/>
        <w:t>You really wanted to be first, didn’t you, but ... …………</w:t>
      </w:r>
      <w:proofErr w:type="gramStart"/>
      <w:r w:rsidRPr="00E167D2">
        <w:rPr>
          <w:rFonts w:asciiTheme="majorHAnsi" w:hAnsiTheme="majorHAnsi" w:cs="Arial"/>
          <w:szCs w:val="22"/>
          <w:lang w:val="en-US"/>
        </w:rPr>
        <w:t>…..</w:t>
      </w:r>
      <w:proofErr w:type="gramEnd"/>
      <w:r w:rsidRPr="00E167D2">
        <w:rPr>
          <w:rFonts w:asciiTheme="majorHAnsi" w:hAnsiTheme="majorHAnsi" w:cs="Arial"/>
          <w:szCs w:val="22"/>
          <w:lang w:val="en-US"/>
        </w:rPr>
        <w:t xml:space="preserve"> got there first. </w:t>
      </w:r>
    </w:p>
    <w:p w14:paraId="67CB8FF6" w14:textId="77777777" w:rsidR="009736F9" w:rsidRPr="00E167D2" w:rsidRDefault="009736F9" w:rsidP="009736F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537" w:lineRule="exact"/>
        <w:ind w:left="426" w:right="85" w:hanging="284"/>
        <w:rPr>
          <w:rFonts w:asciiTheme="majorHAnsi" w:hAnsiTheme="majorHAnsi" w:cs="Arial"/>
          <w:szCs w:val="22"/>
          <w:lang w:val="en-US"/>
        </w:rPr>
      </w:pPr>
      <w:r w:rsidRPr="00E167D2">
        <w:rPr>
          <w:rFonts w:asciiTheme="majorHAnsi" w:hAnsiTheme="majorHAnsi" w:cs="Arial"/>
          <w:szCs w:val="22"/>
          <w:lang w:val="en-US"/>
        </w:rPr>
        <w:t>I think you’re a bit cross with me for not letting you …</w:t>
      </w:r>
      <w:proofErr w:type="gramStart"/>
      <w:r w:rsidRPr="00E167D2">
        <w:rPr>
          <w:rFonts w:asciiTheme="majorHAnsi" w:hAnsiTheme="majorHAnsi" w:cs="Arial"/>
          <w:szCs w:val="22"/>
          <w:lang w:val="en-US"/>
        </w:rPr>
        <w:t>…..</w:t>
      </w:r>
      <w:proofErr w:type="gramEnd"/>
      <w:r w:rsidRPr="00E167D2">
        <w:rPr>
          <w:rFonts w:asciiTheme="majorHAnsi" w:hAnsiTheme="majorHAnsi" w:cs="Arial"/>
          <w:szCs w:val="22"/>
          <w:lang w:val="en-US"/>
        </w:rPr>
        <w:t>, but I need to ……….</w:t>
      </w:r>
    </w:p>
    <w:p w14:paraId="075EB440" w14:textId="77777777" w:rsidR="009736F9" w:rsidRPr="00E167D2" w:rsidRDefault="009736F9" w:rsidP="009736F9">
      <w:pPr>
        <w:widowControl w:val="0"/>
        <w:autoSpaceDE w:val="0"/>
        <w:autoSpaceDN w:val="0"/>
        <w:adjustRightInd w:val="0"/>
        <w:spacing w:before="206" w:after="240" w:line="278" w:lineRule="exact"/>
        <w:ind w:left="426" w:right="-164" w:hanging="284"/>
        <w:rPr>
          <w:rFonts w:asciiTheme="majorHAnsi" w:hAnsiTheme="majorHAnsi" w:cs="Arial"/>
          <w:szCs w:val="22"/>
          <w:lang w:val="en-US"/>
        </w:rPr>
      </w:pPr>
      <w:r w:rsidRPr="00E167D2">
        <w:rPr>
          <w:rFonts w:asciiTheme="majorHAnsi" w:hAnsiTheme="majorHAnsi" w:cs="Arial"/>
          <w:szCs w:val="22"/>
          <w:lang w:val="en-US"/>
        </w:rPr>
        <w:t>•</w:t>
      </w:r>
      <w:r w:rsidRPr="00E167D2">
        <w:rPr>
          <w:rFonts w:asciiTheme="majorHAnsi" w:hAnsiTheme="majorHAnsi" w:cs="Arial"/>
          <w:szCs w:val="22"/>
          <w:lang w:val="en-US"/>
        </w:rPr>
        <w:tab/>
      </w:r>
      <w:r>
        <w:rPr>
          <w:rFonts w:asciiTheme="majorHAnsi" w:hAnsiTheme="majorHAnsi" w:cs="Arial"/>
          <w:szCs w:val="22"/>
          <w:lang w:val="en-US"/>
        </w:rPr>
        <w:t>It’s</w:t>
      </w:r>
      <w:r w:rsidRPr="00E167D2">
        <w:rPr>
          <w:rFonts w:asciiTheme="majorHAnsi" w:hAnsiTheme="majorHAnsi" w:cs="Arial"/>
          <w:szCs w:val="22"/>
          <w:lang w:val="en-US"/>
        </w:rPr>
        <w:t xml:space="preserve"> hard to manage</w:t>
      </w:r>
      <w:r>
        <w:rPr>
          <w:rFonts w:asciiTheme="majorHAnsi" w:hAnsiTheme="majorHAnsi" w:cs="Arial"/>
          <w:szCs w:val="22"/>
          <w:lang w:val="en-US"/>
        </w:rPr>
        <w:t xml:space="preserve"> when we’re so</w:t>
      </w:r>
      <w:r w:rsidRPr="00E167D2">
        <w:rPr>
          <w:rFonts w:asciiTheme="majorHAnsi" w:hAnsiTheme="majorHAnsi" w:cs="Arial"/>
          <w:szCs w:val="22"/>
          <w:lang w:val="en-US"/>
        </w:rPr>
        <w:t xml:space="preserve"> full of BIG feelings. How about we …….</w:t>
      </w:r>
    </w:p>
    <w:p w14:paraId="5735B398" w14:textId="77777777" w:rsidR="009736F9" w:rsidRPr="00E167D2" w:rsidRDefault="009736F9" w:rsidP="009736F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06" w:after="240" w:line="360" w:lineRule="auto"/>
        <w:ind w:left="426" w:hanging="284"/>
        <w:rPr>
          <w:rFonts w:asciiTheme="majorHAnsi" w:hAnsiTheme="majorHAnsi" w:cs="Arial"/>
          <w:szCs w:val="22"/>
          <w:lang w:val="en-US"/>
        </w:rPr>
      </w:pPr>
      <w:r w:rsidRPr="00E167D2">
        <w:rPr>
          <w:rFonts w:asciiTheme="majorHAnsi" w:hAnsiTheme="majorHAnsi" w:cs="Arial"/>
          <w:szCs w:val="22"/>
          <w:lang w:val="en-US"/>
        </w:rPr>
        <w:t>That’s making you very cross isn’t it.  It’s so hard to manage our feelings when we’re cross, and not let them burst out and hurt someone. Maybe you could ……………</w:t>
      </w:r>
      <w:proofErr w:type="gramStart"/>
      <w:r w:rsidRPr="00E167D2">
        <w:rPr>
          <w:rFonts w:asciiTheme="majorHAnsi" w:hAnsiTheme="majorHAnsi" w:cs="Arial"/>
          <w:szCs w:val="22"/>
          <w:lang w:val="en-US"/>
        </w:rPr>
        <w:t>. .</w:t>
      </w:r>
      <w:proofErr w:type="gramEnd"/>
      <w:r w:rsidRPr="00E167D2">
        <w:rPr>
          <w:rFonts w:asciiTheme="majorHAnsi" w:hAnsiTheme="majorHAnsi" w:cs="Arial"/>
          <w:szCs w:val="22"/>
          <w:lang w:val="en-US"/>
        </w:rPr>
        <w:t xml:space="preserve"> </w:t>
      </w:r>
    </w:p>
    <w:p w14:paraId="4237BED6" w14:textId="77777777" w:rsidR="009736F9" w:rsidRPr="00E167D2" w:rsidRDefault="009736F9" w:rsidP="009736F9">
      <w:pPr>
        <w:spacing w:after="0" w:line="480" w:lineRule="auto"/>
        <w:ind w:left="426" w:hanging="284"/>
        <w:rPr>
          <w:rFonts w:asciiTheme="majorHAnsi" w:hAnsiTheme="majorHAnsi" w:cs="Arial"/>
        </w:rPr>
      </w:pPr>
      <w:r w:rsidRPr="00E167D2">
        <w:rPr>
          <w:rFonts w:asciiTheme="majorHAnsi" w:hAnsiTheme="majorHAnsi" w:cs="Arial"/>
          <w:szCs w:val="22"/>
          <w:lang w:val="en-US"/>
        </w:rPr>
        <w:t>•</w:t>
      </w:r>
      <w:r w:rsidRPr="00E167D2">
        <w:rPr>
          <w:rFonts w:asciiTheme="majorHAnsi" w:hAnsiTheme="majorHAnsi" w:cs="Arial"/>
          <w:szCs w:val="22"/>
          <w:lang w:val="en-US"/>
        </w:rPr>
        <w:tab/>
      </w:r>
      <w:r w:rsidRPr="00E167D2">
        <w:rPr>
          <w:rFonts w:asciiTheme="majorHAnsi" w:hAnsiTheme="majorHAnsi" w:cs="Arial"/>
        </w:rPr>
        <w:t>Maybe your BIG feelings just became too big to manage when ……. and……</w:t>
      </w:r>
      <w:proofErr w:type="gramStart"/>
      <w:r w:rsidRPr="00E167D2">
        <w:rPr>
          <w:rFonts w:asciiTheme="majorHAnsi" w:hAnsiTheme="majorHAnsi" w:cs="Arial"/>
        </w:rPr>
        <w:t>…..</w:t>
      </w:r>
      <w:proofErr w:type="gramEnd"/>
    </w:p>
    <w:p w14:paraId="6FA0F1CE" w14:textId="77777777" w:rsidR="009736F9" w:rsidRPr="00E167D2" w:rsidRDefault="009736F9" w:rsidP="009736F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78" w:lineRule="exact"/>
        <w:ind w:left="426"/>
        <w:rPr>
          <w:rFonts w:asciiTheme="majorHAnsi" w:hAnsiTheme="majorHAnsi" w:cs="Arial"/>
          <w:szCs w:val="22"/>
          <w:lang w:val="en-US"/>
        </w:rPr>
      </w:pPr>
      <w:proofErr w:type="spellStart"/>
      <w:r w:rsidRPr="00E167D2">
        <w:rPr>
          <w:rFonts w:asciiTheme="majorHAnsi" w:hAnsiTheme="majorHAnsi" w:cs="Arial"/>
          <w:szCs w:val="22"/>
          <w:lang w:val="en-US"/>
        </w:rPr>
        <w:t>its</w:t>
      </w:r>
      <w:proofErr w:type="spellEnd"/>
      <w:r w:rsidRPr="00E167D2">
        <w:rPr>
          <w:rFonts w:asciiTheme="majorHAnsi" w:hAnsiTheme="majorHAnsi" w:cs="Arial"/>
          <w:szCs w:val="22"/>
          <w:lang w:val="en-US"/>
        </w:rPr>
        <w:t xml:space="preserve"> time to stop </w:t>
      </w:r>
      <w:r>
        <w:rPr>
          <w:rFonts w:asciiTheme="majorHAnsi" w:hAnsiTheme="majorHAnsi" w:cs="Arial"/>
          <w:szCs w:val="22"/>
          <w:lang w:val="en-US"/>
        </w:rPr>
        <w:t xml:space="preserve">now </w:t>
      </w:r>
      <w:proofErr w:type="gramStart"/>
      <w:r>
        <w:rPr>
          <w:rFonts w:asciiTheme="majorHAnsi" w:hAnsiTheme="majorHAnsi" w:cs="Arial"/>
          <w:szCs w:val="22"/>
          <w:lang w:val="en-US"/>
        </w:rPr>
        <w:t xml:space="preserve">Sam, </w:t>
      </w:r>
      <w:r w:rsidRPr="00E167D2">
        <w:rPr>
          <w:rFonts w:asciiTheme="majorHAnsi" w:hAnsiTheme="majorHAnsi" w:cs="Arial"/>
          <w:szCs w:val="22"/>
          <w:lang w:val="en-US"/>
        </w:rPr>
        <w:t xml:space="preserve"> </w:t>
      </w:r>
      <w:r>
        <w:rPr>
          <w:rFonts w:asciiTheme="majorHAnsi" w:hAnsiTheme="majorHAnsi" w:cs="Arial"/>
          <w:szCs w:val="22"/>
          <w:lang w:val="en-US"/>
        </w:rPr>
        <w:t>but</w:t>
      </w:r>
      <w:proofErr w:type="gramEnd"/>
      <w:r>
        <w:rPr>
          <w:rFonts w:asciiTheme="majorHAnsi" w:hAnsiTheme="majorHAnsi" w:cs="Arial"/>
          <w:szCs w:val="22"/>
          <w:lang w:val="en-US"/>
        </w:rPr>
        <w:t xml:space="preserve"> I can see you want more time</w:t>
      </w:r>
      <w:r w:rsidRPr="00E167D2">
        <w:rPr>
          <w:rFonts w:asciiTheme="majorHAnsi" w:hAnsiTheme="majorHAnsi" w:cs="Arial"/>
          <w:szCs w:val="22"/>
          <w:lang w:val="en-US"/>
        </w:rPr>
        <w:t xml:space="preserve">. We have to </w:t>
      </w:r>
      <w:r>
        <w:rPr>
          <w:rFonts w:asciiTheme="majorHAnsi" w:hAnsiTheme="majorHAnsi" w:cs="Arial"/>
          <w:szCs w:val="22"/>
          <w:lang w:val="en-US"/>
        </w:rPr>
        <w:t xml:space="preserve">………   Maybe </w:t>
      </w:r>
      <w:proofErr w:type="gramStart"/>
      <w:r>
        <w:rPr>
          <w:rFonts w:asciiTheme="majorHAnsi" w:hAnsiTheme="majorHAnsi" w:cs="Arial"/>
          <w:szCs w:val="22"/>
          <w:lang w:val="en-US"/>
        </w:rPr>
        <w:t>…..</w:t>
      </w:r>
      <w:proofErr w:type="gramEnd"/>
    </w:p>
    <w:p w14:paraId="0C69526B" w14:textId="77777777" w:rsidR="009736F9" w:rsidRPr="00E167D2" w:rsidRDefault="009736F9" w:rsidP="009736F9">
      <w:pPr>
        <w:widowControl w:val="0"/>
        <w:autoSpaceDE w:val="0"/>
        <w:autoSpaceDN w:val="0"/>
        <w:adjustRightInd w:val="0"/>
        <w:spacing w:after="240" w:line="278" w:lineRule="exact"/>
        <w:ind w:left="426" w:hanging="284"/>
        <w:rPr>
          <w:rFonts w:asciiTheme="majorHAnsi" w:hAnsiTheme="majorHAnsi" w:cs="Arial"/>
          <w:szCs w:val="22"/>
          <w:lang w:val="en-US"/>
        </w:rPr>
      </w:pPr>
      <w:r w:rsidRPr="00E167D2">
        <w:rPr>
          <w:rFonts w:asciiTheme="majorHAnsi" w:hAnsiTheme="majorHAnsi" w:cs="Arial"/>
          <w:szCs w:val="22"/>
          <w:lang w:val="en-US"/>
        </w:rPr>
        <w:t>•</w:t>
      </w:r>
      <w:r w:rsidRPr="00E167D2">
        <w:rPr>
          <w:rFonts w:asciiTheme="majorHAnsi" w:hAnsiTheme="majorHAnsi" w:cs="Arial"/>
          <w:szCs w:val="22"/>
          <w:lang w:val="en-US"/>
        </w:rPr>
        <w:tab/>
        <w:t>That hurt you didn’t it.  Do you want to tell me about it?</w:t>
      </w:r>
    </w:p>
    <w:p w14:paraId="3F8B799C" w14:textId="77777777" w:rsidR="009736F9" w:rsidRPr="00E167D2" w:rsidRDefault="009736F9" w:rsidP="009736F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77" w:after="240" w:line="292" w:lineRule="exact"/>
        <w:ind w:left="426" w:hanging="284"/>
        <w:rPr>
          <w:rFonts w:asciiTheme="majorHAnsi" w:hAnsiTheme="majorHAnsi" w:cs="Arial"/>
          <w:szCs w:val="22"/>
          <w:lang w:val="en-US"/>
        </w:rPr>
      </w:pPr>
      <w:r w:rsidRPr="00E167D2">
        <w:rPr>
          <w:rFonts w:asciiTheme="majorHAnsi" w:hAnsiTheme="majorHAnsi" w:cs="Arial"/>
          <w:szCs w:val="22"/>
          <w:lang w:val="en-US"/>
        </w:rPr>
        <w:t xml:space="preserve">Sometimes we </w:t>
      </w:r>
      <w:r w:rsidRPr="00E167D2">
        <w:rPr>
          <w:rFonts w:asciiTheme="majorHAnsi" w:hAnsiTheme="majorHAnsi" w:cs="Arial"/>
          <w:i/>
          <w:iCs/>
          <w:szCs w:val="22"/>
          <w:lang w:val="en-US"/>
        </w:rPr>
        <w:t xml:space="preserve">wish </w:t>
      </w:r>
      <w:r w:rsidRPr="00E167D2">
        <w:rPr>
          <w:rFonts w:asciiTheme="majorHAnsi" w:hAnsiTheme="majorHAnsi" w:cs="Arial"/>
          <w:szCs w:val="22"/>
          <w:lang w:val="en-US"/>
        </w:rPr>
        <w:t>we hadn’t done something, but it’s too late.</w:t>
      </w:r>
    </w:p>
    <w:p w14:paraId="64C52BFD" w14:textId="77777777" w:rsidR="009736F9" w:rsidRPr="00E167D2" w:rsidRDefault="009736F9" w:rsidP="009736F9">
      <w:pPr>
        <w:widowControl w:val="0"/>
        <w:autoSpaceDE w:val="0"/>
        <w:autoSpaceDN w:val="0"/>
        <w:adjustRightInd w:val="0"/>
        <w:spacing w:before="177" w:after="240" w:line="292" w:lineRule="exact"/>
        <w:ind w:left="426"/>
        <w:rPr>
          <w:rFonts w:asciiTheme="majorHAnsi" w:hAnsiTheme="majorHAnsi" w:cs="Arial"/>
          <w:szCs w:val="22"/>
          <w:lang w:val="en-US"/>
        </w:rPr>
      </w:pPr>
      <w:r w:rsidRPr="00E167D2">
        <w:rPr>
          <w:rFonts w:asciiTheme="majorHAnsi" w:hAnsiTheme="majorHAnsi" w:cs="Arial"/>
          <w:szCs w:val="22"/>
          <w:lang w:val="en-US"/>
        </w:rPr>
        <w:t xml:space="preserve">I wonder how we could make it better. </w:t>
      </w:r>
    </w:p>
    <w:p w14:paraId="7B356C56" w14:textId="77777777" w:rsidR="009736F9" w:rsidRPr="00E167D2" w:rsidRDefault="009736F9" w:rsidP="009736F9">
      <w:pPr>
        <w:widowControl w:val="0"/>
        <w:autoSpaceDE w:val="0"/>
        <w:autoSpaceDN w:val="0"/>
        <w:adjustRightInd w:val="0"/>
        <w:spacing w:before="211" w:after="240" w:line="278" w:lineRule="exact"/>
        <w:ind w:left="426" w:right="-291" w:hanging="284"/>
        <w:rPr>
          <w:rFonts w:asciiTheme="majorHAnsi" w:hAnsiTheme="majorHAnsi" w:cs="Arial"/>
          <w:szCs w:val="22"/>
          <w:lang w:val="en-US"/>
        </w:rPr>
      </w:pPr>
      <w:r>
        <w:rPr>
          <w:rFonts w:asciiTheme="majorHAnsi" w:hAnsiTheme="majorHAnsi" w:cs="Arial"/>
          <w:szCs w:val="22"/>
          <w:lang w:val="en-US"/>
        </w:rPr>
        <w:t>•</w:t>
      </w:r>
      <w:r>
        <w:rPr>
          <w:rFonts w:asciiTheme="majorHAnsi" w:hAnsiTheme="majorHAnsi" w:cs="Arial"/>
          <w:szCs w:val="22"/>
          <w:lang w:val="en-US"/>
        </w:rPr>
        <w:tab/>
        <w:t xml:space="preserve">It’s </w:t>
      </w:r>
      <w:r w:rsidRPr="00E167D2">
        <w:rPr>
          <w:rFonts w:asciiTheme="majorHAnsi" w:hAnsiTheme="majorHAnsi" w:cs="Arial"/>
          <w:szCs w:val="22"/>
          <w:lang w:val="en-US"/>
        </w:rPr>
        <w:t>so hard to try again when something goes wrong</w:t>
      </w:r>
      <w:r>
        <w:rPr>
          <w:rFonts w:asciiTheme="majorHAnsi" w:hAnsiTheme="majorHAnsi" w:cs="Arial"/>
          <w:szCs w:val="22"/>
          <w:lang w:val="en-US"/>
        </w:rPr>
        <w:t xml:space="preserve"> isn’t it</w:t>
      </w:r>
      <w:r w:rsidRPr="00E167D2">
        <w:rPr>
          <w:rFonts w:asciiTheme="majorHAnsi" w:hAnsiTheme="majorHAnsi" w:cs="Arial"/>
          <w:szCs w:val="22"/>
          <w:lang w:val="en-US"/>
        </w:rPr>
        <w:t>. It’s just so frustrating!</w:t>
      </w:r>
    </w:p>
    <w:p w14:paraId="4B8A20DE" w14:textId="77777777" w:rsidR="009736F9" w:rsidRPr="00E167D2" w:rsidRDefault="009736F9" w:rsidP="009736F9">
      <w:pPr>
        <w:widowControl w:val="0"/>
        <w:autoSpaceDE w:val="0"/>
        <w:autoSpaceDN w:val="0"/>
        <w:adjustRightInd w:val="0"/>
        <w:spacing w:before="240" w:after="240" w:line="278" w:lineRule="exact"/>
        <w:ind w:left="426" w:right="724" w:hanging="284"/>
        <w:rPr>
          <w:rFonts w:asciiTheme="majorHAnsi" w:hAnsiTheme="majorHAnsi" w:cs="Arial"/>
          <w:szCs w:val="22"/>
          <w:lang w:val="en-US"/>
        </w:rPr>
      </w:pPr>
      <w:r w:rsidRPr="00E167D2">
        <w:rPr>
          <w:rFonts w:asciiTheme="majorHAnsi" w:hAnsiTheme="majorHAnsi" w:cs="Arial"/>
          <w:szCs w:val="22"/>
          <w:lang w:val="en-US"/>
        </w:rPr>
        <w:t>•</w:t>
      </w:r>
      <w:r w:rsidRPr="00E167D2">
        <w:rPr>
          <w:rFonts w:asciiTheme="majorHAnsi" w:hAnsiTheme="majorHAnsi" w:cs="Arial"/>
          <w:szCs w:val="22"/>
          <w:lang w:val="en-US"/>
        </w:rPr>
        <w:tab/>
        <w:t xml:space="preserve">Sharing can be so hard. We can worry there won’t be enough for us. </w:t>
      </w:r>
    </w:p>
    <w:p w14:paraId="0D1BC7C8" w14:textId="77777777" w:rsidR="009736F9" w:rsidRPr="00E167D2" w:rsidRDefault="009736F9" w:rsidP="009736F9">
      <w:pPr>
        <w:widowControl w:val="0"/>
        <w:autoSpaceDE w:val="0"/>
        <w:autoSpaceDN w:val="0"/>
        <w:adjustRightInd w:val="0"/>
        <w:spacing w:before="187" w:after="240" w:line="278" w:lineRule="exact"/>
        <w:ind w:left="426" w:right="-601" w:hanging="284"/>
        <w:rPr>
          <w:rFonts w:asciiTheme="majorHAnsi" w:hAnsiTheme="majorHAnsi" w:cs="Arial"/>
          <w:szCs w:val="22"/>
          <w:lang w:val="en-US"/>
        </w:rPr>
      </w:pPr>
      <w:r w:rsidRPr="00E167D2">
        <w:rPr>
          <w:rFonts w:asciiTheme="majorHAnsi" w:hAnsiTheme="majorHAnsi" w:cs="Arial"/>
          <w:szCs w:val="22"/>
          <w:lang w:val="en-US"/>
        </w:rPr>
        <w:t>•</w:t>
      </w:r>
      <w:r w:rsidRPr="00E167D2">
        <w:rPr>
          <w:rFonts w:asciiTheme="majorHAnsi" w:hAnsiTheme="majorHAnsi" w:cs="Arial"/>
          <w:szCs w:val="22"/>
          <w:lang w:val="en-US"/>
        </w:rPr>
        <w:tab/>
        <w:t xml:space="preserve">Taking turns can be hard, because sometimes we feel we just need more, but .... </w:t>
      </w:r>
    </w:p>
    <w:p w14:paraId="7DCC030B" w14:textId="77777777" w:rsidR="009736F9" w:rsidRPr="00E167D2" w:rsidRDefault="009736F9" w:rsidP="009736F9">
      <w:pPr>
        <w:numPr>
          <w:ilvl w:val="0"/>
          <w:numId w:val="1"/>
        </w:numPr>
        <w:tabs>
          <w:tab w:val="clear" w:pos="720"/>
        </w:tabs>
        <w:spacing w:after="0" w:line="480" w:lineRule="auto"/>
        <w:ind w:left="426" w:hanging="284"/>
        <w:rPr>
          <w:rFonts w:asciiTheme="majorHAnsi" w:hAnsiTheme="majorHAnsi" w:cs="Arial"/>
        </w:rPr>
      </w:pPr>
      <w:r w:rsidRPr="00E167D2">
        <w:rPr>
          <w:rFonts w:asciiTheme="majorHAnsi" w:hAnsiTheme="majorHAnsi" w:cs="Arial"/>
        </w:rPr>
        <w:t>It can be SO frustrating when ……………</w:t>
      </w:r>
    </w:p>
    <w:p w14:paraId="169DB077" w14:textId="77777777" w:rsidR="009736F9" w:rsidRPr="00E167D2" w:rsidRDefault="009736F9" w:rsidP="009736F9">
      <w:pPr>
        <w:numPr>
          <w:ilvl w:val="0"/>
          <w:numId w:val="1"/>
        </w:numPr>
        <w:tabs>
          <w:tab w:val="clear" w:pos="720"/>
        </w:tabs>
        <w:spacing w:after="0" w:line="480" w:lineRule="auto"/>
        <w:ind w:left="426" w:hanging="284"/>
        <w:rPr>
          <w:rFonts w:asciiTheme="majorHAnsi" w:hAnsiTheme="majorHAnsi" w:cs="Arial"/>
        </w:rPr>
      </w:pPr>
      <w:r w:rsidRPr="00E167D2">
        <w:rPr>
          <w:rFonts w:asciiTheme="majorHAnsi" w:hAnsiTheme="majorHAnsi" w:cs="Arial"/>
        </w:rPr>
        <w:t>We don’t need to talk about it if you don’t want to. Maybe later we can…………….</w:t>
      </w:r>
    </w:p>
    <w:p w14:paraId="35A4F6E4" w14:textId="77777777" w:rsidR="00F221D2" w:rsidRDefault="00F221D2"/>
    <w:sectPr w:rsidR="00F221D2" w:rsidSect="009736F9">
      <w:pgSz w:w="11906" w:h="16838"/>
      <w:pgMar w:top="10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4"/>
    <w:multiLevelType w:val="hybridMultilevel"/>
    <w:tmpl w:val="00000004"/>
    <w:lvl w:ilvl="0" w:tplc="0000012D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1B553B1"/>
    <w:multiLevelType w:val="hybridMultilevel"/>
    <w:tmpl w:val="93E4347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D683D"/>
    <w:multiLevelType w:val="hybridMultilevel"/>
    <w:tmpl w:val="E77E793E"/>
    <w:lvl w:ilvl="0" w:tplc="3AAAD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957033">
    <w:abstractNumId w:val="3"/>
  </w:num>
  <w:num w:numId="2" w16cid:durableId="364065432">
    <w:abstractNumId w:val="0"/>
  </w:num>
  <w:num w:numId="3" w16cid:durableId="582645079">
    <w:abstractNumId w:val="1"/>
  </w:num>
  <w:num w:numId="4" w16cid:durableId="1287345820">
    <w:abstractNumId w:val="2"/>
  </w:num>
  <w:num w:numId="5" w16cid:durableId="1421295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F9"/>
    <w:rsid w:val="008F2D68"/>
    <w:rsid w:val="009736F9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9FB20"/>
  <w15:chartTrackingRefBased/>
  <w15:docId w15:val="{92910BCD-9CD8-504B-AA03-393FA122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6F9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dc:description/>
  <cp:lastModifiedBy>Angela Greenwood</cp:lastModifiedBy>
  <cp:revision>1</cp:revision>
  <dcterms:created xsi:type="dcterms:W3CDTF">2025-07-18T14:06:00Z</dcterms:created>
  <dcterms:modified xsi:type="dcterms:W3CDTF">2025-07-18T14:09:00Z</dcterms:modified>
</cp:coreProperties>
</file>